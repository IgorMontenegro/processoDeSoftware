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elacomgrade"/>
        <w:tblW w:w="0" w:type="auto"/>
        <w:tblLook w:val="04A0"/>
      </w:tblPr>
      <w:tblGrid>
        <w:gridCol w:w="4998"/>
        <w:gridCol w:w="4964"/>
      </w:tblGrid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Informações Gerais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004F1C2D" w:rsidP="00084404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Data da reunião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Local</w:t>
            </w:r>
            <w:r w:rsidRPr="1181722A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Hora início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Hora término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  <w:proofErr w:type="gramStart"/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Tipo :</w:t>
            </w:r>
            <w:proofErr w:type="gramEnd"/>
            <w:r w:rsidRPr="1181722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Default="004F1C2D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Participantes</w:t>
            </w:r>
          </w:p>
        </w:tc>
      </w:tr>
      <w:tr w:rsidR="0079018E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18E" w:rsidRPr="00914DC0" w:rsidRDefault="0079018E" w:rsidP="00DB4523">
            <w:pPr>
              <w:pStyle w:val="Contedodetabela"/>
              <w:numPr>
                <w:ilvl w:val="0"/>
                <w:numId w:val="7"/>
              </w:numPr>
              <w:snapToGrid w:val="0"/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18E" w:rsidRDefault="0079018E" w:rsidP="00B87B3E">
            <w:pPr>
              <w:spacing w:before="40" w:after="40"/>
              <w:rPr>
                <w:rFonts w:ascii="Arial" w:hAnsi="Arial" w:cs="Arial"/>
                <w:sz w:val="22"/>
              </w:rPr>
            </w:pPr>
          </w:p>
        </w:tc>
      </w:tr>
      <w:tr w:rsidR="004F1C2D" w:rsidRP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C2D" w:rsidRPr="00914DC0" w:rsidRDefault="004F1C2D" w:rsidP="1181722A">
            <w:pPr>
              <w:pStyle w:val="Contedodetabela"/>
              <w:numPr>
                <w:ilvl w:val="0"/>
                <w:numId w:val="7"/>
              </w:numPr>
              <w:snapToGrid w:val="0"/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Pr="0079018E" w:rsidRDefault="004F1C2D" w:rsidP="00B87B3E">
            <w:pPr>
              <w:spacing w:before="40" w:after="40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018E" w:rsidRDefault="002A0473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</w:rPr>
              <w:t>Assunto</w:t>
            </w:r>
            <w:r w:rsidR="0079018E">
              <w:rPr>
                <w:rFonts w:ascii="Arial" w:hAnsi="Arial" w:cs="Arial"/>
                <w:b/>
                <w:sz w:val="24"/>
              </w:rPr>
              <w:t xml:space="preserve"> da Reunião</w:t>
            </w: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92B" w:rsidRDefault="0020092B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Pr="0020092B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</w:tbl>
    <w:p w:rsidR="0053291C" w:rsidRPr="006F69E5" w:rsidRDefault="0053291C" w:rsidP="00775589">
      <w:pPr>
        <w:spacing w:beforeLines="60" w:afterLines="60"/>
        <w:rPr>
          <w:rFonts w:ascii="Arial" w:hAnsi="Arial" w:cs="Arial"/>
        </w:rPr>
      </w:pPr>
    </w:p>
    <w:sectPr w:rsidR="0053291C" w:rsidRPr="006F69E5" w:rsidSect="00B12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510" w:footer="686" w:gutter="0"/>
      <w:cols w:space="720"/>
      <w:docGrid w:linePitch="36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3D8" w:rsidRDefault="006723D8">
      <w:r>
        <w:separator/>
      </w:r>
    </w:p>
  </w:endnote>
  <w:endnote w:type="continuationSeparator" w:id="0">
    <w:p w:rsidR="006723D8" w:rsidRDefault="00672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68" w:rsidRDefault="008B0F6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68" w:rsidRDefault="008B0F6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68" w:rsidRDefault="008B0F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3D8" w:rsidRDefault="006723D8">
      <w:r>
        <w:separator/>
      </w:r>
    </w:p>
  </w:footnote>
  <w:footnote w:type="continuationSeparator" w:id="0">
    <w:p w:rsidR="006723D8" w:rsidRDefault="006723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68" w:rsidRDefault="008B0F6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936" w:type="dxa"/>
      <w:jc w:val="center"/>
      <w:tblLook w:val="04A0"/>
    </w:tblPr>
    <w:tblGrid>
      <w:gridCol w:w="9936"/>
    </w:tblGrid>
    <w:tr w:rsidR="00236A28" w:rsidTr="004E057E">
      <w:trPr>
        <w:jc w:val="center"/>
      </w:trPr>
      <w:tc>
        <w:tcPr>
          <w:tcW w:w="9936" w:type="dxa"/>
          <w:vAlign w:val="center"/>
        </w:tcPr>
        <w:p w:rsidR="00236A28" w:rsidRDefault="00236A28" w:rsidP="004F1C2D">
          <w:pPr>
            <w:pStyle w:val="Cabealho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 </w:t>
          </w:r>
        </w:p>
        <w:p w:rsidR="00236A28" w:rsidRDefault="00236A28" w:rsidP="00DB452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ATA</w:t>
          </w:r>
          <w:r w:rsidRPr="00573C47">
            <w:rPr>
              <w:rFonts w:ascii="Arial" w:hAnsi="Arial"/>
              <w:b/>
              <w:sz w:val="24"/>
            </w:rPr>
            <w:t xml:space="preserve"> </w:t>
          </w:r>
        </w:p>
        <w:p w:rsidR="00236A28" w:rsidRPr="00573C47" w:rsidRDefault="008B0F68" w:rsidP="008B0F6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 xml:space="preserve">REUNIÃO DE </w:t>
          </w:r>
          <w:r>
            <w:rPr>
              <w:rFonts w:ascii="Arial" w:hAnsi="Arial"/>
              <w:b/>
              <w:sz w:val="24"/>
            </w:rPr>
            <w:t>VALIDAÇÃO</w:t>
          </w:r>
          <w:r w:rsidR="00084404">
            <w:rPr>
              <w:rFonts w:ascii="Arial" w:hAnsi="Arial"/>
              <w:b/>
              <w:sz w:val="24"/>
            </w:rPr>
            <w:t xml:space="preserve"> </w:t>
          </w:r>
        </w:p>
      </w:tc>
    </w:tr>
  </w:tbl>
  <w:p w:rsidR="00573C47" w:rsidRDefault="00573C47">
    <w:pPr>
      <w:pStyle w:val="Cabealho"/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68" w:rsidRDefault="008B0F6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48" w:hanging="24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8"/>
      <w:numFmt w:val="decimal"/>
      <w:lvlText w:val="%1)"/>
      <w:lvlJc w:val="left"/>
      <w:pPr>
        <w:tabs>
          <w:tab w:val="num" w:pos="238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2273EE7"/>
    <w:multiLevelType w:val="hybridMultilevel"/>
    <w:tmpl w:val="27009E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3004C8F"/>
    <w:multiLevelType w:val="hybridMultilevel"/>
    <w:tmpl w:val="C4824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736D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145A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586021"/>
    <w:multiLevelType w:val="hybridMultilevel"/>
    <w:tmpl w:val="455644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3E7C49"/>
    <w:multiLevelType w:val="hybridMultilevel"/>
    <w:tmpl w:val="C506F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8B7ECA5C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61B10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27353"/>
    <w:multiLevelType w:val="hybridMultilevel"/>
    <w:tmpl w:val="0656695E"/>
    <w:lvl w:ilvl="0" w:tplc="AA82DC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0F8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4C02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E886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0B4D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EC0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00D0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EFCE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A6A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EC20A3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305B36"/>
    <w:multiLevelType w:val="hybridMultilevel"/>
    <w:tmpl w:val="D4EE3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82021"/>
    <w:multiLevelType w:val="hybridMultilevel"/>
    <w:tmpl w:val="9DE4C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66DC8"/>
    <w:multiLevelType w:val="hybridMultilevel"/>
    <w:tmpl w:val="9CC4ADA6"/>
    <w:lvl w:ilvl="0" w:tplc="6BB43210">
      <w:start w:val="1"/>
      <w:numFmt w:val="decimal"/>
      <w:lvlText w:val="%1."/>
      <w:lvlJc w:val="left"/>
      <w:pPr>
        <w:ind w:left="720" w:hanging="360"/>
      </w:pPr>
    </w:lvl>
    <w:lvl w:ilvl="1" w:tplc="F41A3B9A">
      <w:start w:val="1"/>
      <w:numFmt w:val="lowerLetter"/>
      <w:lvlText w:val="%2."/>
      <w:lvlJc w:val="left"/>
      <w:pPr>
        <w:ind w:left="1440" w:hanging="360"/>
      </w:pPr>
    </w:lvl>
    <w:lvl w:ilvl="2" w:tplc="FB3CC634">
      <w:start w:val="1"/>
      <w:numFmt w:val="lowerRoman"/>
      <w:lvlText w:val="%3."/>
      <w:lvlJc w:val="right"/>
      <w:pPr>
        <w:ind w:left="2160" w:hanging="180"/>
      </w:pPr>
    </w:lvl>
    <w:lvl w:ilvl="3" w:tplc="61CC6750">
      <w:start w:val="1"/>
      <w:numFmt w:val="decimal"/>
      <w:lvlText w:val="%4."/>
      <w:lvlJc w:val="left"/>
      <w:pPr>
        <w:ind w:left="2880" w:hanging="360"/>
      </w:pPr>
    </w:lvl>
    <w:lvl w:ilvl="4" w:tplc="BD367A60">
      <w:start w:val="1"/>
      <w:numFmt w:val="lowerLetter"/>
      <w:lvlText w:val="%5."/>
      <w:lvlJc w:val="left"/>
      <w:pPr>
        <w:ind w:left="3600" w:hanging="360"/>
      </w:pPr>
    </w:lvl>
    <w:lvl w:ilvl="5" w:tplc="2806D57C">
      <w:start w:val="1"/>
      <w:numFmt w:val="lowerRoman"/>
      <w:lvlText w:val="%6."/>
      <w:lvlJc w:val="right"/>
      <w:pPr>
        <w:ind w:left="4320" w:hanging="180"/>
      </w:pPr>
    </w:lvl>
    <w:lvl w:ilvl="6" w:tplc="A53ECD50">
      <w:start w:val="1"/>
      <w:numFmt w:val="decimal"/>
      <w:lvlText w:val="%7."/>
      <w:lvlJc w:val="left"/>
      <w:pPr>
        <w:ind w:left="5040" w:hanging="360"/>
      </w:pPr>
    </w:lvl>
    <w:lvl w:ilvl="7" w:tplc="157C860A">
      <w:start w:val="1"/>
      <w:numFmt w:val="lowerLetter"/>
      <w:lvlText w:val="%8."/>
      <w:lvlJc w:val="left"/>
      <w:pPr>
        <w:ind w:left="5760" w:hanging="360"/>
      </w:pPr>
    </w:lvl>
    <w:lvl w:ilvl="8" w:tplc="CE2C0F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453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EB6F9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10323D"/>
    <w:multiLevelType w:val="hybridMultilevel"/>
    <w:tmpl w:val="F490F8C6"/>
    <w:lvl w:ilvl="0" w:tplc="0416000F">
      <w:start w:val="1"/>
      <w:numFmt w:val="decimal"/>
      <w:lvlText w:val="%1."/>
      <w:lvlJc w:val="left"/>
      <w:pPr>
        <w:ind w:left="-1056" w:hanging="360"/>
      </w:p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0">
    <w:nsid w:val="6AED4D86"/>
    <w:multiLevelType w:val="hybridMultilevel"/>
    <w:tmpl w:val="C702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36B33"/>
    <w:multiLevelType w:val="hybridMultilevel"/>
    <w:tmpl w:val="FFD63E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E872F7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9FE68F4"/>
    <w:multiLevelType w:val="hybridMultilevel"/>
    <w:tmpl w:val="29529A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7968BB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4"/>
  </w:num>
  <w:num w:numId="8">
    <w:abstractNumId w:val="7"/>
  </w:num>
  <w:num w:numId="9">
    <w:abstractNumId w:val="18"/>
  </w:num>
  <w:num w:numId="10">
    <w:abstractNumId w:val="8"/>
  </w:num>
  <w:num w:numId="11">
    <w:abstractNumId w:val="17"/>
  </w:num>
  <w:num w:numId="12">
    <w:abstractNumId w:val="15"/>
  </w:num>
  <w:num w:numId="13">
    <w:abstractNumId w:val="5"/>
  </w:num>
  <w:num w:numId="14">
    <w:abstractNumId w:val="11"/>
  </w:num>
  <w:num w:numId="15">
    <w:abstractNumId w:val="13"/>
  </w:num>
  <w:num w:numId="16">
    <w:abstractNumId w:val="10"/>
  </w:num>
  <w:num w:numId="17">
    <w:abstractNumId w:val="23"/>
  </w:num>
  <w:num w:numId="18">
    <w:abstractNumId w:val="9"/>
  </w:num>
  <w:num w:numId="19">
    <w:abstractNumId w:val="19"/>
  </w:num>
  <w:num w:numId="20">
    <w:abstractNumId w:val="21"/>
  </w:num>
  <w:num w:numId="21">
    <w:abstractNumId w:val="20"/>
  </w:num>
  <w:num w:numId="22">
    <w:abstractNumId w:val="14"/>
  </w:num>
  <w:num w:numId="23">
    <w:abstractNumId w:val="24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F51A5"/>
    <w:rsid w:val="000067BE"/>
    <w:rsid w:val="00010BE8"/>
    <w:rsid w:val="00032C8D"/>
    <w:rsid w:val="000376C4"/>
    <w:rsid w:val="00040465"/>
    <w:rsid w:val="00041A3A"/>
    <w:rsid w:val="000424FE"/>
    <w:rsid w:val="00044DAE"/>
    <w:rsid w:val="00084404"/>
    <w:rsid w:val="00084449"/>
    <w:rsid w:val="00086384"/>
    <w:rsid w:val="000A1C85"/>
    <w:rsid w:val="000B0F73"/>
    <w:rsid w:val="000C0BA2"/>
    <w:rsid w:val="000D0303"/>
    <w:rsid w:val="000D1B48"/>
    <w:rsid w:val="000D1E93"/>
    <w:rsid w:val="000D628E"/>
    <w:rsid w:val="000D6AA9"/>
    <w:rsid w:val="000E48A3"/>
    <w:rsid w:val="00114EA1"/>
    <w:rsid w:val="001235C5"/>
    <w:rsid w:val="00131EF0"/>
    <w:rsid w:val="00143B9D"/>
    <w:rsid w:val="00150AFB"/>
    <w:rsid w:val="0015205B"/>
    <w:rsid w:val="00157F1B"/>
    <w:rsid w:val="0016602A"/>
    <w:rsid w:val="00174883"/>
    <w:rsid w:val="00177073"/>
    <w:rsid w:val="00183E11"/>
    <w:rsid w:val="00186B15"/>
    <w:rsid w:val="001B6B27"/>
    <w:rsid w:val="001C25E8"/>
    <w:rsid w:val="001C6068"/>
    <w:rsid w:val="001C6312"/>
    <w:rsid w:val="001C6FFC"/>
    <w:rsid w:val="001C7A4B"/>
    <w:rsid w:val="001D7E7A"/>
    <w:rsid w:val="001E1188"/>
    <w:rsid w:val="001F1F22"/>
    <w:rsid w:val="001F75EF"/>
    <w:rsid w:val="0020092B"/>
    <w:rsid w:val="00201550"/>
    <w:rsid w:val="00232B2A"/>
    <w:rsid w:val="00236A28"/>
    <w:rsid w:val="00240BA9"/>
    <w:rsid w:val="0024242A"/>
    <w:rsid w:val="002462F7"/>
    <w:rsid w:val="00246D3F"/>
    <w:rsid w:val="0025584D"/>
    <w:rsid w:val="00255BB0"/>
    <w:rsid w:val="002706E8"/>
    <w:rsid w:val="002726EE"/>
    <w:rsid w:val="002754E7"/>
    <w:rsid w:val="002766D5"/>
    <w:rsid w:val="00277EA5"/>
    <w:rsid w:val="002820F4"/>
    <w:rsid w:val="002952F2"/>
    <w:rsid w:val="002971E7"/>
    <w:rsid w:val="002A0473"/>
    <w:rsid w:val="002C5C6B"/>
    <w:rsid w:val="002D1460"/>
    <w:rsid w:val="002E0F8E"/>
    <w:rsid w:val="002E315E"/>
    <w:rsid w:val="00306732"/>
    <w:rsid w:val="0033286E"/>
    <w:rsid w:val="003570C8"/>
    <w:rsid w:val="00360313"/>
    <w:rsid w:val="00360C64"/>
    <w:rsid w:val="00361B90"/>
    <w:rsid w:val="00371C87"/>
    <w:rsid w:val="00376D96"/>
    <w:rsid w:val="00377B74"/>
    <w:rsid w:val="00381581"/>
    <w:rsid w:val="00384532"/>
    <w:rsid w:val="0039022D"/>
    <w:rsid w:val="00391F59"/>
    <w:rsid w:val="003A3817"/>
    <w:rsid w:val="003C19E3"/>
    <w:rsid w:val="003C5163"/>
    <w:rsid w:val="003C52C7"/>
    <w:rsid w:val="003D10C5"/>
    <w:rsid w:val="003E0017"/>
    <w:rsid w:val="003E2497"/>
    <w:rsid w:val="003F47B9"/>
    <w:rsid w:val="00407069"/>
    <w:rsid w:val="004119CE"/>
    <w:rsid w:val="0042618F"/>
    <w:rsid w:val="00427DCA"/>
    <w:rsid w:val="00431B32"/>
    <w:rsid w:val="00432842"/>
    <w:rsid w:val="004513CA"/>
    <w:rsid w:val="0045497D"/>
    <w:rsid w:val="00460318"/>
    <w:rsid w:val="0047254A"/>
    <w:rsid w:val="00483C0C"/>
    <w:rsid w:val="00487C39"/>
    <w:rsid w:val="0049223C"/>
    <w:rsid w:val="00493A82"/>
    <w:rsid w:val="004A02D6"/>
    <w:rsid w:val="004B758D"/>
    <w:rsid w:val="004E3CFF"/>
    <w:rsid w:val="004E53D3"/>
    <w:rsid w:val="004F0BCC"/>
    <w:rsid w:val="004F191B"/>
    <w:rsid w:val="004F1C2D"/>
    <w:rsid w:val="004F71AE"/>
    <w:rsid w:val="005021A2"/>
    <w:rsid w:val="005052E8"/>
    <w:rsid w:val="005055BF"/>
    <w:rsid w:val="00511D19"/>
    <w:rsid w:val="00514A8E"/>
    <w:rsid w:val="005224C5"/>
    <w:rsid w:val="00523B59"/>
    <w:rsid w:val="005245C1"/>
    <w:rsid w:val="005251BB"/>
    <w:rsid w:val="00525411"/>
    <w:rsid w:val="005269BD"/>
    <w:rsid w:val="0053291C"/>
    <w:rsid w:val="00537C4E"/>
    <w:rsid w:val="0054132F"/>
    <w:rsid w:val="005533A0"/>
    <w:rsid w:val="00564D36"/>
    <w:rsid w:val="00565D85"/>
    <w:rsid w:val="00573C47"/>
    <w:rsid w:val="005B02B5"/>
    <w:rsid w:val="005B0607"/>
    <w:rsid w:val="005B3590"/>
    <w:rsid w:val="005B4366"/>
    <w:rsid w:val="005D11B7"/>
    <w:rsid w:val="005F51A5"/>
    <w:rsid w:val="0060183F"/>
    <w:rsid w:val="0060360C"/>
    <w:rsid w:val="006100C5"/>
    <w:rsid w:val="00614DB8"/>
    <w:rsid w:val="00622106"/>
    <w:rsid w:val="006714E9"/>
    <w:rsid w:val="0067195E"/>
    <w:rsid w:val="006723D8"/>
    <w:rsid w:val="00673BC2"/>
    <w:rsid w:val="0067599F"/>
    <w:rsid w:val="00684934"/>
    <w:rsid w:val="00684B89"/>
    <w:rsid w:val="00686899"/>
    <w:rsid w:val="006970E4"/>
    <w:rsid w:val="006976F5"/>
    <w:rsid w:val="006B71B5"/>
    <w:rsid w:val="006C6A6A"/>
    <w:rsid w:val="006D4CD2"/>
    <w:rsid w:val="006F1ECA"/>
    <w:rsid w:val="006F69E5"/>
    <w:rsid w:val="00707642"/>
    <w:rsid w:val="00723361"/>
    <w:rsid w:val="007265E0"/>
    <w:rsid w:val="007505DC"/>
    <w:rsid w:val="00754715"/>
    <w:rsid w:val="00757431"/>
    <w:rsid w:val="00763887"/>
    <w:rsid w:val="00765F8E"/>
    <w:rsid w:val="00775589"/>
    <w:rsid w:val="00784E33"/>
    <w:rsid w:val="0079018E"/>
    <w:rsid w:val="00792C28"/>
    <w:rsid w:val="007B724D"/>
    <w:rsid w:val="007D4E25"/>
    <w:rsid w:val="007E3DC3"/>
    <w:rsid w:val="00802080"/>
    <w:rsid w:val="008029F8"/>
    <w:rsid w:val="00810936"/>
    <w:rsid w:val="00813684"/>
    <w:rsid w:val="008173B4"/>
    <w:rsid w:val="00820E0C"/>
    <w:rsid w:val="0082661B"/>
    <w:rsid w:val="008637B4"/>
    <w:rsid w:val="00866F1A"/>
    <w:rsid w:val="00867675"/>
    <w:rsid w:val="00872B70"/>
    <w:rsid w:val="00875104"/>
    <w:rsid w:val="00882F5D"/>
    <w:rsid w:val="008951C4"/>
    <w:rsid w:val="008A4C8C"/>
    <w:rsid w:val="008B0C9C"/>
    <w:rsid w:val="008B0F68"/>
    <w:rsid w:val="008C0A04"/>
    <w:rsid w:val="008C7BA6"/>
    <w:rsid w:val="008D5C8B"/>
    <w:rsid w:val="008E6EC1"/>
    <w:rsid w:val="00902EDD"/>
    <w:rsid w:val="00905410"/>
    <w:rsid w:val="0090786E"/>
    <w:rsid w:val="00911000"/>
    <w:rsid w:val="0092387D"/>
    <w:rsid w:val="00927388"/>
    <w:rsid w:val="0093017E"/>
    <w:rsid w:val="00933B68"/>
    <w:rsid w:val="0093582D"/>
    <w:rsid w:val="009576F9"/>
    <w:rsid w:val="00957B2F"/>
    <w:rsid w:val="00963CF6"/>
    <w:rsid w:val="009658BA"/>
    <w:rsid w:val="009674D7"/>
    <w:rsid w:val="00981222"/>
    <w:rsid w:val="00983578"/>
    <w:rsid w:val="00994311"/>
    <w:rsid w:val="009B7466"/>
    <w:rsid w:val="009F56C1"/>
    <w:rsid w:val="00A00B21"/>
    <w:rsid w:val="00A02C62"/>
    <w:rsid w:val="00A17F2F"/>
    <w:rsid w:val="00A31A7D"/>
    <w:rsid w:val="00A34D3B"/>
    <w:rsid w:val="00A37228"/>
    <w:rsid w:val="00A71C67"/>
    <w:rsid w:val="00A7209D"/>
    <w:rsid w:val="00A80F89"/>
    <w:rsid w:val="00A91029"/>
    <w:rsid w:val="00A97F8E"/>
    <w:rsid w:val="00AA290A"/>
    <w:rsid w:val="00AB4BF6"/>
    <w:rsid w:val="00AC1DE0"/>
    <w:rsid w:val="00AE012A"/>
    <w:rsid w:val="00AE6557"/>
    <w:rsid w:val="00B04C1D"/>
    <w:rsid w:val="00B12D87"/>
    <w:rsid w:val="00B17721"/>
    <w:rsid w:val="00B374FB"/>
    <w:rsid w:val="00B41F49"/>
    <w:rsid w:val="00B450BD"/>
    <w:rsid w:val="00B46704"/>
    <w:rsid w:val="00B46C1B"/>
    <w:rsid w:val="00B53FFD"/>
    <w:rsid w:val="00B57F34"/>
    <w:rsid w:val="00B62864"/>
    <w:rsid w:val="00B675BD"/>
    <w:rsid w:val="00B71431"/>
    <w:rsid w:val="00B87B3E"/>
    <w:rsid w:val="00B9120B"/>
    <w:rsid w:val="00B91C50"/>
    <w:rsid w:val="00B92C98"/>
    <w:rsid w:val="00BA50AC"/>
    <w:rsid w:val="00BB4149"/>
    <w:rsid w:val="00BB5223"/>
    <w:rsid w:val="00BB53A5"/>
    <w:rsid w:val="00BC1D17"/>
    <w:rsid w:val="00BC5756"/>
    <w:rsid w:val="00BF235C"/>
    <w:rsid w:val="00BF405D"/>
    <w:rsid w:val="00C01D4E"/>
    <w:rsid w:val="00C12E3F"/>
    <w:rsid w:val="00C14BB0"/>
    <w:rsid w:val="00C20BDE"/>
    <w:rsid w:val="00C23CB1"/>
    <w:rsid w:val="00C2693B"/>
    <w:rsid w:val="00C36906"/>
    <w:rsid w:val="00C36E15"/>
    <w:rsid w:val="00C404F6"/>
    <w:rsid w:val="00C40ECE"/>
    <w:rsid w:val="00C43685"/>
    <w:rsid w:val="00C46E25"/>
    <w:rsid w:val="00C51A0A"/>
    <w:rsid w:val="00C52E3C"/>
    <w:rsid w:val="00C53532"/>
    <w:rsid w:val="00C5748B"/>
    <w:rsid w:val="00C661E9"/>
    <w:rsid w:val="00C74EBF"/>
    <w:rsid w:val="00C85012"/>
    <w:rsid w:val="00CB01BE"/>
    <w:rsid w:val="00CC3315"/>
    <w:rsid w:val="00CC5908"/>
    <w:rsid w:val="00CD1357"/>
    <w:rsid w:val="00CE2C67"/>
    <w:rsid w:val="00CF0376"/>
    <w:rsid w:val="00CF124B"/>
    <w:rsid w:val="00CF399F"/>
    <w:rsid w:val="00CF68A3"/>
    <w:rsid w:val="00D418C1"/>
    <w:rsid w:val="00D4420D"/>
    <w:rsid w:val="00D662A7"/>
    <w:rsid w:val="00D72180"/>
    <w:rsid w:val="00D84F9A"/>
    <w:rsid w:val="00D94884"/>
    <w:rsid w:val="00DB2B68"/>
    <w:rsid w:val="00DB4523"/>
    <w:rsid w:val="00E10A73"/>
    <w:rsid w:val="00E153C7"/>
    <w:rsid w:val="00E44402"/>
    <w:rsid w:val="00E507F1"/>
    <w:rsid w:val="00E55B18"/>
    <w:rsid w:val="00E76451"/>
    <w:rsid w:val="00E8096E"/>
    <w:rsid w:val="00E85070"/>
    <w:rsid w:val="00E87FF1"/>
    <w:rsid w:val="00E93E94"/>
    <w:rsid w:val="00E960C4"/>
    <w:rsid w:val="00EB4F29"/>
    <w:rsid w:val="00EC7E0A"/>
    <w:rsid w:val="00ED6D27"/>
    <w:rsid w:val="00ED6E3B"/>
    <w:rsid w:val="00EE351B"/>
    <w:rsid w:val="00EF7EED"/>
    <w:rsid w:val="00F16260"/>
    <w:rsid w:val="00F25370"/>
    <w:rsid w:val="00F274B4"/>
    <w:rsid w:val="00F33708"/>
    <w:rsid w:val="00F37DF3"/>
    <w:rsid w:val="00F53D29"/>
    <w:rsid w:val="00F60540"/>
    <w:rsid w:val="00F70F82"/>
    <w:rsid w:val="00F73868"/>
    <w:rsid w:val="00F8123D"/>
    <w:rsid w:val="00FB5B49"/>
    <w:rsid w:val="00FC23C8"/>
    <w:rsid w:val="00FC55E8"/>
    <w:rsid w:val="00FC6243"/>
    <w:rsid w:val="00FD077F"/>
    <w:rsid w:val="00FD24E4"/>
    <w:rsid w:val="00FD4328"/>
    <w:rsid w:val="00FE2149"/>
    <w:rsid w:val="00FF3C54"/>
    <w:rsid w:val="1181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84"/>
    <w:pPr>
      <w:suppressAutoHyphens/>
    </w:pPr>
  </w:style>
  <w:style w:type="paragraph" w:styleId="Ttulo1">
    <w:name w:val="heading 1"/>
    <w:basedOn w:val="Normal"/>
    <w:next w:val="Normal"/>
    <w:qFormat/>
    <w:rsid w:val="00813684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13684"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813684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813684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sid w:val="00813684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813684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813684"/>
  </w:style>
  <w:style w:type="character" w:customStyle="1" w:styleId="WW-Absatz-Standardschriftart">
    <w:name w:val="WW-Absatz-Standardschriftart"/>
    <w:rsid w:val="00813684"/>
  </w:style>
  <w:style w:type="character" w:customStyle="1" w:styleId="WW-Absatz-Standardschriftart1">
    <w:name w:val="WW-Absatz-Standardschriftart1"/>
    <w:rsid w:val="00813684"/>
  </w:style>
  <w:style w:type="character" w:customStyle="1" w:styleId="WW-Absatz-Standardschriftart11">
    <w:name w:val="WW-Absatz-Standardschriftart11"/>
    <w:rsid w:val="00813684"/>
  </w:style>
  <w:style w:type="character" w:customStyle="1" w:styleId="WW-Absatz-Standardschriftart111">
    <w:name w:val="WW-Absatz-Standardschriftart111"/>
    <w:rsid w:val="00813684"/>
  </w:style>
  <w:style w:type="character" w:customStyle="1" w:styleId="WW-Absatz-Standardschriftart1111">
    <w:name w:val="WW-Absatz-Standardschriftart1111"/>
    <w:rsid w:val="00813684"/>
  </w:style>
  <w:style w:type="character" w:customStyle="1" w:styleId="WW-Absatz-Standardschriftart11111">
    <w:name w:val="WW-Absatz-Standardschriftart11111"/>
    <w:rsid w:val="00813684"/>
  </w:style>
  <w:style w:type="character" w:customStyle="1" w:styleId="WW-Absatz-Standardschriftart111111">
    <w:name w:val="WW-Absatz-Standardschriftart111111"/>
    <w:rsid w:val="00813684"/>
  </w:style>
  <w:style w:type="character" w:customStyle="1" w:styleId="WW-Absatz-Standardschriftart1111111">
    <w:name w:val="WW-Absatz-Standardschriftart1111111"/>
    <w:rsid w:val="00813684"/>
  </w:style>
  <w:style w:type="character" w:customStyle="1" w:styleId="WW-Absatz-Standardschriftart11111111">
    <w:name w:val="WW-Absatz-Standardschriftart11111111"/>
    <w:rsid w:val="00813684"/>
  </w:style>
  <w:style w:type="character" w:customStyle="1" w:styleId="WW-Absatz-Standardschriftart111111111">
    <w:name w:val="WW-Absatz-Standardschriftart111111111"/>
    <w:rsid w:val="00813684"/>
  </w:style>
  <w:style w:type="character" w:customStyle="1" w:styleId="WW-Absatz-Standardschriftart1111111111">
    <w:name w:val="WW-Absatz-Standardschriftart1111111111"/>
    <w:rsid w:val="00813684"/>
  </w:style>
  <w:style w:type="character" w:customStyle="1" w:styleId="WW-Absatz-Standardschriftart11111111111">
    <w:name w:val="WW-Absatz-Standardschriftart11111111111"/>
    <w:rsid w:val="00813684"/>
  </w:style>
  <w:style w:type="character" w:customStyle="1" w:styleId="WW-Absatz-Standardschriftart111111111111">
    <w:name w:val="WW-Absatz-Standardschriftart111111111111"/>
    <w:rsid w:val="00813684"/>
  </w:style>
  <w:style w:type="character" w:customStyle="1" w:styleId="WW-Absatz-Standardschriftart1111111111111">
    <w:name w:val="WW-Absatz-Standardschriftart1111111111111"/>
    <w:rsid w:val="00813684"/>
  </w:style>
  <w:style w:type="character" w:customStyle="1" w:styleId="WW-Absatz-Standardschriftart11111111111111">
    <w:name w:val="WW-Absatz-Standardschriftart11111111111111"/>
    <w:rsid w:val="00813684"/>
  </w:style>
  <w:style w:type="character" w:customStyle="1" w:styleId="WW8Num2z0">
    <w:name w:val="WW8Num2z0"/>
    <w:rsid w:val="00813684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  <w:rsid w:val="00813684"/>
  </w:style>
  <w:style w:type="character" w:customStyle="1" w:styleId="Fontepargpadro1">
    <w:name w:val="Fonte parág. padrão1"/>
    <w:rsid w:val="00813684"/>
  </w:style>
  <w:style w:type="character" w:customStyle="1" w:styleId="WW-Fontepargpadro">
    <w:name w:val="WW-Fonte parág. padrão"/>
    <w:rsid w:val="00813684"/>
  </w:style>
  <w:style w:type="character" w:customStyle="1" w:styleId="WW-Absatz-Standardschriftart1111111111111111">
    <w:name w:val="WW-Absatz-Standardschriftart1111111111111111"/>
    <w:rsid w:val="00813684"/>
  </w:style>
  <w:style w:type="character" w:customStyle="1" w:styleId="WW-Fontepargpadro1">
    <w:name w:val="WW-Fonte parág. padrão1"/>
    <w:rsid w:val="00813684"/>
  </w:style>
  <w:style w:type="character" w:styleId="Hyperlink">
    <w:name w:val="Hyperlink"/>
    <w:rsid w:val="00813684"/>
    <w:rPr>
      <w:color w:val="000080"/>
      <w:u w:val="single"/>
    </w:rPr>
  </w:style>
  <w:style w:type="character" w:customStyle="1" w:styleId="Smbolosdenumerao">
    <w:name w:val="Símbolos de numeração"/>
    <w:rsid w:val="00813684"/>
  </w:style>
  <w:style w:type="character" w:customStyle="1" w:styleId="Marcas">
    <w:name w:val="Marcas"/>
    <w:rsid w:val="00813684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sid w:val="00813684"/>
    <w:rPr>
      <w:rFonts w:ascii="Arial" w:hAnsi="Arial"/>
      <w:b/>
      <w:i/>
      <w:sz w:val="30"/>
    </w:rPr>
  </w:style>
  <w:style w:type="paragraph" w:styleId="Corpodetexto">
    <w:name w:val="Body Text"/>
    <w:basedOn w:val="Normal"/>
    <w:rsid w:val="00813684"/>
    <w:pPr>
      <w:spacing w:after="120"/>
    </w:pPr>
  </w:style>
  <w:style w:type="paragraph" w:styleId="Lista">
    <w:name w:val="List"/>
    <w:basedOn w:val="Corpodetexto"/>
    <w:rsid w:val="00813684"/>
  </w:style>
  <w:style w:type="paragraph" w:customStyle="1" w:styleId="Legenda1">
    <w:name w:val="Legenda1"/>
    <w:basedOn w:val="Normal"/>
    <w:rsid w:val="0081368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13684"/>
    <w:pPr>
      <w:suppressLineNumbers/>
    </w:pPr>
  </w:style>
  <w:style w:type="paragraph" w:styleId="Ttulo">
    <w:name w:val="Title"/>
    <w:basedOn w:val="Ttulo10"/>
    <w:next w:val="Subttulo"/>
    <w:qFormat/>
    <w:rsid w:val="00813684"/>
  </w:style>
  <w:style w:type="paragraph" w:styleId="Subttulo">
    <w:name w:val="Subtitle"/>
    <w:basedOn w:val="Ttulo10"/>
    <w:next w:val="Corpodetexto"/>
    <w:qFormat/>
    <w:rsid w:val="00813684"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rsid w:val="0081368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13684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rsid w:val="00813684"/>
    <w:pPr>
      <w:suppressLineNumbers/>
    </w:pPr>
  </w:style>
  <w:style w:type="paragraph" w:customStyle="1" w:styleId="Ttulodetabela">
    <w:name w:val="Título de tabela"/>
    <w:basedOn w:val="Contedodetabela"/>
    <w:rsid w:val="00813684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813684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Absatz-Standardschriftart1111111111111111">
    <w:name w:val="WW-Absatz-Standardschriftart1111111111111111"/>
  </w:style>
  <w:style w:type="character" w:customStyle="1" w:styleId="WW-Fontepargpadro1">
    <w:name w:val="WW-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Pr>
      <w:rFonts w:ascii="Arial" w:hAnsi="Arial"/>
      <w:b/>
      <w:i/>
      <w:sz w:val="30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0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9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0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A1C8B-D5C8-4EC1-9E0C-43F906C2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Reunião sobre o Sistema de Promoção de Eventos da Embrapa</vt:lpstr>
    </vt:vector>
  </TitlesOfParts>
  <Company>Hewlett-Packard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Reunião sobre o Sistema de Promoção de Eventos da Embrapa</dc:title>
  <dc:creator>Rosana Ramos</dc:creator>
  <cp:lastModifiedBy>Christiano</cp:lastModifiedBy>
  <cp:revision>2</cp:revision>
  <cp:lastPrinted>2015-03-17T19:53:00Z</cp:lastPrinted>
  <dcterms:created xsi:type="dcterms:W3CDTF">2016-10-01T03:32:00Z</dcterms:created>
  <dcterms:modified xsi:type="dcterms:W3CDTF">2016-10-01T03:32:00Z</dcterms:modified>
</cp:coreProperties>
</file>